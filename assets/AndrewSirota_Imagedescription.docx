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6219" w14:textId="39A53F36" w:rsidR="00AE2C6D" w:rsidRDefault="00AE2C6D"/>
    <w:p w14:paraId="03CCDCE2" w14:textId="121A4CD0" w:rsidR="0009737F" w:rsidRDefault="0031620D">
      <w:r>
        <w:t xml:space="preserve">These images have a similar feel to them. They are depicting a </w:t>
      </w:r>
      <w:r w:rsidR="00D33231">
        <w:t xml:space="preserve">fantasy </w:t>
      </w:r>
      <w:r>
        <w:t xml:space="preserve">world that is very </w:t>
      </w:r>
      <w:r w:rsidR="00D053EB">
        <w:t xml:space="preserve">elegant and </w:t>
      </w:r>
      <w:r>
        <w:t>ancient.</w:t>
      </w:r>
      <w:r w:rsidR="00D053EB">
        <w:t xml:space="preserve"> </w:t>
      </w:r>
      <w:r>
        <w:t>This world has been weathered for centuries</w:t>
      </w:r>
      <w:r w:rsidR="004E298C">
        <w:t>.</w:t>
      </w:r>
      <w:r w:rsidR="009F37B4">
        <w:t xml:space="preserve"> </w:t>
      </w:r>
      <w:r w:rsidR="004E298C">
        <w:t>The city</w:t>
      </w:r>
      <w:r w:rsidR="009F37B4">
        <w:t xml:space="preserve">, </w:t>
      </w:r>
      <w:r w:rsidR="004E298C">
        <w:t>walls</w:t>
      </w:r>
      <w:r w:rsidR="009F37B4">
        <w:t>, and roads</w:t>
      </w:r>
      <w:r w:rsidR="004E298C">
        <w:t xml:space="preserve"> have a worn look about it. The colors are very </w:t>
      </w:r>
      <w:r w:rsidR="00D053EB">
        <w:t>vivid,</w:t>
      </w:r>
      <w:r w:rsidR="004E298C">
        <w:t xml:space="preserve"> and the </w:t>
      </w:r>
      <w:r>
        <w:t xml:space="preserve">texture </w:t>
      </w:r>
      <w:r w:rsidR="004E298C">
        <w:t>is course.</w:t>
      </w:r>
      <w:r>
        <w:t xml:space="preserve"> </w:t>
      </w:r>
      <w:r w:rsidR="004E298C">
        <w:t xml:space="preserve">The text is elegant </w:t>
      </w:r>
      <w:r w:rsidR="009F37B4">
        <w:t xml:space="preserve">and </w:t>
      </w:r>
      <w:r w:rsidR="004E298C">
        <w:t>fantastical,</w:t>
      </w:r>
      <w:r>
        <w:t xml:space="preserve"> like ancient runes of a lost world long ago.</w:t>
      </w:r>
      <w:r w:rsidR="009F37B4">
        <w:t xml:space="preserve"> This world is a primitive one with</w:t>
      </w:r>
      <w:r w:rsidR="000C2751">
        <w:t>out</w:t>
      </w:r>
      <w:r w:rsidR="009F37B4">
        <w:t xml:space="preserve"> modern technology. </w:t>
      </w:r>
    </w:p>
    <w:p w14:paraId="400CA8A4" w14:textId="77777777" w:rsidR="0009737F" w:rsidRDefault="0009737F"/>
    <w:p w14:paraId="308D7009" w14:textId="77777777" w:rsidR="0009737F" w:rsidRDefault="0009737F">
      <w:r>
        <w:t xml:space="preserve">In the first image of </w:t>
      </w:r>
      <w:proofErr w:type="spellStart"/>
      <w:r>
        <w:t>Rivendale</w:t>
      </w:r>
      <w:proofErr w:type="spellEnd"/>
      <w:r>
        <w:t xml:space="preserve"> with the city on the hill:</w:t>
      </w:r>
    </w:p>
    <w:p w14:paraId="20A61E62" w14:textId="379531B3" w:rsidR="0009737F" w:rsidRDefault="0009737F">
      <w:r>
        <w:t xml:space="preserve">You can see the muted colors that show the elegant city nestled in a mountain valley. The main contrast is between the light and dark shadows. The scene is of itself other worldly with ancient architecture. The colors mainly consist of blues, greens, </w:t>
      </w:r>
      <w:proofErr w:type="gramStart"/>
      <w:r>
        <w:t>greys</w:t>
      </w:r>
      <w:proofErr w:type="gramEnd"/>
      <w:r>
        <w:t xml:space="preserve"> and bright yellows.</w:t>
      </w:r>
    </w:p>
    <w:p w14:paraId="2D3FB654" w14:textId="77777777" w:rsidR="0009737F" w:rsidRDefault="0009737F"/>
    <w:p w14:paraId="5D58E492" w14:textId="1E56C487" w:rsidR="00AE2C6D" w:rsidRDefault="0009737F">
      <w:r>
        <w:t xml:space="preserve">The second image </w:t>
      </w:r>
      <w:r w:rsidR="003C4A9C">
        <w:t xml:space="preserve">is </w:t>
      </w:r>
      <w:r>
        <w:t>the darker river scene with the two statues on either side. This image is all about the shadows with muted blues</w:t>
      </w:r>
      <w:r w:rsidR="003C4A9C">
        <w:t xml:space="preserve"> are a great contrast to light on the other side of the canyon</w:t>
      </w:r>
      <w:r>
        <w:t xml:space="preserve">. The river has cut a huge canyon in the earth giving the canyon walls showing rocks alongside the river. </w:t>
      </w:r>
      <w:r w:rsidR="003C4A9C">
        <w:t xml:space="preserve">The calm river has a distinct color to it and the ripples give it a round texture. </w:t>
      </w:r>
      <w:r>
        <w:t xml:space="preserve"> </w:t>
      </w:r>
      <w:r w:rsidR="003C4A9C">
        <w:t xml:space="preserve">The statues give the picture an ancient feel. </w:t>
      </w:r>
    </w:p>
    <w:p w14:paraId="1103A64A" w14:textId="540F2851" w:rsidR="003C4A9C" w:rsidRDefault="003C4A9C"/>
    <w:p w14:paraId="648A978C" w14:textId="59C00C05" w:rsidR="003C4A9C" w:rsidRDefault="003C4A9C">
      <w:r>
        <w:t xml:space="preserve">The third image is the green picture of one of the languages used in the films. It is like an ancient rune/script that gives an impression of advanced but old culture. </w:t>
      </w:r>
    </w:p>
    <w:p w14:paraId="379A13C7" w14:textId="2CF58BB7" w:rsidR="003C4A9C" w:rsidRDefault="003C4A9C"/>
    <w:p w14:paraId="62FDBDD3" w14:textId="2FE104BB" w:rsidR="003C4A9C" w:rsidRDefault="003C4A9C">
      <w:r>
        <w:t xml:space="preserve">The fourth image is another font for the map written on worn paper. This gives the feel of </w:t>
      </w:r>
      <w:proofErr w:type="gramStart"/>
      <w:r>
        <w:t>a</w:t>
      </w:r>
      <w:proofErr w:type="gramEnd"/>
      <w:r>
        <w:t xml:space="preserve"> ancient place of writing. </w:t>
      </w:r>
    </w:p>
    <w:p w14:paraId="667F48FB" w14:textId="3C1FB73A" w:rsidR="003C4A9C" w:rsidRDefault="003C4A9C"/>
    <w:p w14:paraId="27C4F115" w14:textId="69DB3D4D" w:rsidR="003C4A9C" w:rsidRDefault="003C4A9C">
      <w:r>
        <w:t xml:space="preserve">The fifth image is of a fortified city built into the mountain with a rider in white approaching. </w:t>
      </w:r>
    </w:p>
    <w:p w14:paraId="40EC592A" w14:textId="77777777" w:rsidR="003C4A9C" w:rsidRDefault="003C4A9C">
      <w:r>
        <w:t xml:space="preserve">This shows the sharpness of the mountains ending at dry plain. The city on the mountain is a light grey that shows the cracks in between the stones. It like the other pictures has a look and feel of an ancient time. The mountains have great contrast with the cloudy sky and tan grasslands. </w:t>
      </w:r>
    </w:p>
    <w:p w14:paraId="27765AFF" w14:textId="77777777" w:rsidR="003C4A9C" w:rsidRDefault="003C4A9C"/>
    <w:p w14:paraId="2613688B" w14:textId="4BED63C9" w:rsidR="00AE2C6D" w:rsidRDefault="003C4A9C">
      <w:r>
        <w:t xml:space="preserve">The sixth image is </w:t>
      </w:r>
      <w:r w:rsidR="00ED6A2B">
        <w:t xml:space="preserve">the same scene as the second with different colors and contrast. Here the contrast is the light coming from the sky and in between the two statues and the walls of the canyon, river, and boats. The texture of the text shows the rustic world that the movie is set in. The colors of the statues are very vivid against the dark rocks that have a lot of detail as they frame the scene.  </w:t>
      </w:r>
    </w:p>
    <w:p w14:paraId="46F7F55F" w14:textId="63853728" w:rsidR="00AE2C6D" w:rsidRDefault="00AE2C6D"/>
    <w:p w14:paraId="08A1DFD0" w14:textId="4513DFB7" w:rsidR="00567339" w:rsidRDefault="00567339"/>
    <w:p w14:paraId="267A4F51" w14:textId="33DB11E8" w:rsidR="00567339" w:rsidRDefault="00567339">
      <w:hyperlink r:id="rId8" w:history="1">
        <w:r w:rsidRPr="005D38E3">
          <w:rPr>
            <w:rStyle w:val="Hyperlink"/>
          </w:rPr>
          <w:t>https://api.mapbox.com/styles/v1/asirota100/ckmy8khgi1l8717t7khjakyrx.html?fresh=true&amp;title=view&amp;access_token=pk.eyJ1IjoiYXNpcm90YTEwMCIsImEiOiJja21vYTk5NWwwNHlhMm5teThmNTczOXJ5In0.aNB11IgP49PHZgrP8Oin9w</w:t>
        </w:r>
      </w:hyperlink>
    </w:p>
    <w:p w14:paraId="25598BBD" w14:textId="764AD0BD" w:rsidR="00567339" w:rsidRDefault="00567339"/>
    <w:p w14:paraId="2F36CC3C" w14:textId="77777777" w:rsidR="00567339" w:rsidRDefault="00567339"/>
    <w:sectPr w:rsidR="0056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6D"/>
    <w:rsid w:val="0009737F"/>
    <w:rsid w:val="000C2751"/>
    <w:rsid w:val="001F30D3"/>
    <w:rsid w:val="0031620D"/>
    <w:rsid w:val="003C4A9C"/>
    <w:rsid w:val="004B2CE4"/>
    <w:rsid w:val="004E298C"/>
    <w:rsid w:val="00567339"/>
    <w:rsid w:val="00645252"/>
    <w:rsid w:val="006D3D74"/>
    <w:rsid w:val="0083569A"/>
    <w:rsid w:val="009F37B4"/>
    <w:rsid w:val="00A9204E"/>
    <w:rsid w:val="00AE2C6D"/>
    <w:rsid w:val="00D053EB"/>
    <w:rsid w:val="00D33231"/>
    <w:rsid w:val="00ED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3F2"/>
  <w15:chartTrackingRefBased/>
  <w15:docId w15:val="{40A10B3C-6391-4587-BB26-70168E79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567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apbox.com/styles/v1/asirota100/ckmy8khgi1l8717t7khjakyrx.html?fresh=true&amp;title=view&amp;access_token=pk.eyJ1IjoiYXNpcm90YTEwMCIsImEiOiJja21vYTk5NWwwNHlhMm5teThmNTczOXJ5In0.aNB11IgP49PHZgrP8Oin9w"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Sirota\AppData\Local\Microsoft\Office\16.0\DTS\en-US%7bE69A9A80-4AE1-46D4-BE70-5CD34AB99D65%7d\%7b578CCD64-8316-4E8E-94BD-4A4FC521197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{578CCD64-8316-4E8E-94BD-4A4FC521197E}tf02786999_win32</Template>
  <TotalTime>325</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Sirota</dc:creator>
  <cp:keywords/>
  <dc:description/>
  <cp:lastModifiedBy>Andrew Sirota</cp:lastModifiedBy>
  <cp:revision>7</cp:revision>
  <dcterms:created xsi:type="dcterms:W3CDTF">2021-03-28T17:23:00Z</dcterms:created>
  <dcterms:modified xsi:type="dcterms:W3CDTF">2021-04-16T01:07:00Z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